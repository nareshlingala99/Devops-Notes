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14D" w:rsidRDefault="00E5414D" w:rsidP="00E5414D">
      <w:r>
        <w:t>============</w:t>
      </w:r>
    </w:p>
    <w:p w:rsidR="00E5414D" w:rsidRDefault="00E5414D" w:rsidP="00E5414D">
      <w:proofErr w:type="spellStart"/>
      <w:r>
        <w:t>Devops</w:t>
      </w:r>
      <w:proofErr w:type="spellEnd"/>
      <w:r>
        <w:t xml:space="preserve"> Day 11</w:t>
      </w:r>
    </w:p>
    <w:p w:rsidR="00E5414D" w:rsidRDefault="00E5414D" w:rsidP="00E5414D">
      <w:r>
        <w:t>============</w:t>
      </w:r>
    </w:p>
    <w:p w:rsidR="00E5414D" w:rsidRDefault="00E5414D" w:rsidP="00E5414D"/>
    <w:p w:rsidR="00E5414D" w:rsidRDefault="00E5414D" w:rsidP="00E5414D">
      <w:proofErr w:type="gramStart"/>
      <w:r>
        <w:t>ln</w:t>
      </w:r>
      <w:proofErr w:type="gramEnd"/>
    </w:p>
    <w:p w:rsidR="00E5414D" w:rsidRDefault="00E5414D" w:rsidP="00E5414D">
      <w:r>
        <w:t>====</w:t>
      </w:r>
    </w:p>
    <w:p w:rsidR="00E5414D" w:rsidRDefault="00E5414D" w:rsidP="00E5414D">
      <w:proofErr w:type="gramStart"/>
      <w:r>
        <w:t>ln</w:t>
      </w:r>
      <w:proofErr w:type="gramEnd"/>
      <w:r>
        <w:t xml:space="preserve"> means in link</w:t>
      </w:r>
    </w:p>
    <w:p w:rsidR="00E5414D" w:rsidRDefault="0035536D" w:rsidP="00E5414D">
      <w:r>
        <w:t>link i</w:t>
      </w:r>
      <w:bookmarkStart w:id="0" w:name="_GoBack"/>
      <w:bookmarkEnd w:id="0"/>
      <w:r w:rsidR="00E5414D">
        <w:t xml:space="preserve">s to create duplicate files in </w:t>
      </w:r>
      <w:proofErr w:type="spellStart"/>
      <w:r w:rsidR="00E5414D">
        <w:t>linux</w:t>
      </w:r>
      <w:proofErr w:type="spellEnd"/>
    </w:p>
    <w:p w:rsidR="00E5414D" w:rsidRDefault="00E5414D" w:rsidP="00E5414D">
      <w:proofErr w:type="spellStart"/>
      <w:proofErr w:type="gramStart"/>
      <w:r>
        <w:t>linl</w:t>
      </w:r>
      <w:proofErr w:type="spellEnd"/>
      <w:proofErr w:type="gramEnd"/>
      <w:r>
        <w:t xml:space="preserve"> is divided into two types</w:t>
      </w:r>
    </w:p>
    <w:p w:rsidR="00E5414D" w:rsidRDefault="00E5414D" w:rsidP="00E5414D">
      <w:proofErr w:type="gramStart"/>
      <w:r>
        <w:t>1.soft</w:t>
      </w:r>
      <w:proofErr w:type="gramEnd"/>
    </w:p>
    <w:p w:rsidR="00E5414D" w:rsidRDefault="00E5414D" w:rsidP="00E5414D">
      <w:proofErr w:type="gramStart"/>
      <w:r>
        <w:t>2.hard</w:t>
      </w:r>
      <w:proofErr w:type="gramEnd"/>
    </w:p>
    <w:p w:rsidR="00E5414D" w:rsidRDefault="00E5414D" w:rsidP="00E5414D"/>
    <w:p w:rsidR="00E5414D" w:rsidRDefault="00E5414D" w:rsidP="00E5414D">
      <w:proofErr w:type="gramStart"/>
      <w:r>
        <w:t>ln</w:t>
      </w:r>
      <w:proofErr w:type="gramEnd"/>
      <w:r>
        <w:t xml:space="preserve"> -s filename location</w:t>
      </w:r>
    </w:p>
    <w:p w:rsidR="00E5414D" w:rsidRDefault="00E5414D" w:rsidP="00E5414D">
      <w:proofErr w:type="gramStart"/>
      <w:r>
        <w:t>to</w:t>
      </w:r>
      <w:proofErr w:type="gramEnd"/>
      <w:r>
        <w:t xml:space="preserve"> create soft link for original file</w:t>
      </w:r>
    </w:p>
    <w:p w:rsidR="00E5414D" w:rsidRDefault="00E5414D" w:rsidP="00E5414D"/>
    <w:p w:rsidR="00E5414D" w:rsidRDefault="00E5414D" w:rsidP="00E5414D">
      <w:proofErr w:type="gramStart"/>
      <w:r>
        <w:t>ln</w:t>
      </w:r>
      <w:proofErr w:type="gramEnd"/>
      <w:r>
        <w:t xml:space="preserve"> filename location</w:t>
      </w:r>
    </w:p>
    <w:p w:rsidR="00E5414D" w:rsidRDefault="00E5414D" w:rsidP="00E5414D">
      <w:proofErr w:type="gramStart"/>
      <w:r>
        <w:t>to</w:t>
      </w:r>
      <w:proofErr w:type="gramEnd"/>
      <w:r>
        <w:t xml:space="preserve"> create hard link for original file</w:t>
      </w:r>
    </w:p>
    <w:p w:rsidR="00E5414D" w:rsidRDefault="00E5414D" w:rsidP="00E5414D"/>
    <w:p w:rsidR="00E5414D" w:rsidRDefault="00E5414D" w:rsidP="00E5414D">
      <w:proofErr w:type="gramStart"/>
      <w:r>
        <w:t>cut</w:t>
      </w:r>
      <w:proofErr w:type="gramEnd"/>
    </w:p>
    <w:p w:rsidR="00E5414D" w:rsidRDefault="00E5414D" w:rsidP="00E5414D">
      <w:r>
        <w:t>====</w:t>
      </w:r>
    </w:p>
    <w:p w:rsidR="00E5414D" w:rsidRDefault="00E5414D" w:rsidP="00E5414D">
      <w:proofErr w:type="gramStart"/>
      <w:r>
        <w:t>using</w:t>
      </w:r>
      <w:proofErr w:type="gramEnd"/>
      <w:r>
        <w:t xml:space="preserve"> cut command to show the particular lines using </w:t>
      </w:r>
      <w:proofErr w:type="spellStart"/>
      <w:r>
        <w:t>delimeter</w:t>
      </w:r>
      <w:proofErr w:type="spellEnd"/>
    </w:p>
    <w:p w:rsidR="00E5414D" w:rsidRDefault="00E5414D" w:rsidP="00E5414D"/>
    <w:p w:rsidR="00E5414D" w:rsidRDefault="00E5414D" w:rsidP="00E5414D">
      <w:proofErr w:type="gramStart"/>
      <w:r>
        <w:t>suppose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want first lines before </w:t>
      </w:r>
      <w:proofErr w:type="spellStart"/>
      <w:r>
        <w:t>delimeter</w:t>
      </w:r>
      <w:proofErr w:type="spellEnd"/>
    </w:p>
    <w:p w:rsidR="00E5414D" w:rsidRDefault="00E5414D" w:rsidP="00E5414D">
      <w:proofErr w:type="gramStart"/>
      <w:r>
        <w:t>cut</w:t>
      </w:r>
      <w:proofErr w:type="gramEnd"/>
      <w:r>
        <w:t xml:space="preserve"> -d: -f1 filename</w:t>
      </w:r>
    </w:p>
    <w:p w:rsidR="00E5414D" w:rsidRDefault="00E5414D" w:rsidP="00E5414D">
      <w:proofErr w:type="gramStart"/>
      <w:r>
        <w:t>suppose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want fourth lines before </w:t>
      </w:r>
      <w:proofErr w:type="spellStart"/>
      <w:r>
        <w:t>delimeter</w:t>
      </w:r>
      <w:proofErr w:type="spellEnd"/>
    </w:p>
    <w:p w:rsidR="00E5414D" w:rsidRDefault="00E5414D" w:rsidP="00E5414D">
      <w:proofErr w:type="gramStart"/>
      <w:r>
        <w:t>cut</w:t>
      </w:r>
      <w:proofErr w:type="gramEnd"/>
      <w:r>
        <w:t xml:space="preserve"> -d: -f4 filename</w:t>
      </w:r>
    </w:p>
    <w:p w:rsidR="00E5414D" w:rsidRDefault="00E5414D" w:rsidP="00E5414D"/>
    <w:p w:rsidR="00E5414D" w:rsidRDefault="00E5414D" w:rsidP="00E5414D"/>
    <w:p w:rsidR="00E5414D" w:rsidRDefault="00E5414D" w:rsidP="00E5414D">
      <w:r>
        <w:t>Find</w:t>
      </w:r>
    </w:p>
    <w:p w:rsidR="00E5414D" w:rsidRDefault="00E5414D" w:rsidP="00E5414D">
      <w:r>
        <w:t>====</w:t>
      </w:r>
    </w:p>
    <w:p w:rsidR="00E5414D" w:rsidRDefault="00E5414D" w:rsidP="00E5414D">
      <w:proofErr w:type="gramStart"/>
      <w:r>
        <w:t>using</w:t>
      </w:r>
      <w:proofErr w:type="gramEnd"/>
      <w:r>
        <w:t xml:space="preserve"> find command to search or filter the files and folders</w:t>
      </w:r>
    </w:p>
    <w:p w:rsidR="00E5414D" w:rsidRDefault="00E5414D" w:rsidP="00E5414D"/>
    <w:p w:rsidR="00E5414D" w:rsidRDefault="00E5414D" w:rsidP="00E5414D">
      <w:proofErr w:type="gramStart"/>
      <w:r>
        <w:t>find</w:t>
      </w:r>
      <w:proofErr w:type="gramEnd"/>
      <w:r>
        <w:t xml:space="preserve"> / -name filename</w:t>
      </w:r>
    </w:p>
    <w:p w:rsidR="00E5414D" w:rsidRDefault="00E5414D" w:rsidP="00E5414D">
      <w:proofErr w:type="gramStart"/>
      <w:r>
        <w:t>find</w:t>
      </w:r>
      <w:proofErr w:type="gramEnd"/>
      <w:r>
        <w:t xml:space="preserve"> / -name </w:t>
      </w:r>
      <w:proofErr w:type="spellStart"/>
      <w:r>
        <w:t>foldername</w:t>
      </w:r>
      <w:proofErr w:type="spellEnd"/>
    </w:p>
    <w:p w:rsidR="00E5414D" w:rsidRDefault="00E5414D" w:rsidP="00E5414D"/>
    <w:p w:rsidR="00E5414D" w:rsidRDefault="00E5414D" w:rsidP="00E5414D">
      <w:proofErr w:type="gramStart"/>
      <w:r>
        <w:t>locate</w:t>
      </w:r>
      <w:proofErr w:type="gramEnd"/>
    </w:p>
    <w:p w:rsidR="00E5414D" w:rsidRDefault="00E5414D" w:rsidP="00E5414D">
      <w:r>
        <w:t>======</w:t>
      </w:r>
    </w:p>
    <w:p w:rsidR="00E5414D" w:rsidRDefault="00E5414D" w:rsidP="00E5414D"/>
    <w:p w:rsidR="00E5414D" w:rsidRDefault="00E5414D" w:rsidP="00E5414D">
      <w:proofErr w:type="spellStart"/>
      <w:proofErr w:type="gramStart"/>
      <w:r>
        <w:t>its</w:t>
      </w:r>
      <w:proofErr w:type="spellEnd"/>
      <w:proofErr w:type="gramEnd"/>
      <w:r>
        <w:t xml:space="preserve"> also using search the files and folders in </w:t>
      </w:r>
      <w:proofErr w:type="spellStart"/>
      <w:r>
        <w:t>linux</w:t>
      </w:r>
      <w:proofErr w:type="spellEnd"/>
    </w:p>
    <w:p w:rsidR="00E5414D" w:rsidRDefault="00E5414D" w:rsidP="00E5414D">
      <w:proofErr w:type="gramStart"/>
      <w:r>
        <w:t>locate</w:t>
      </w:r>
      <w:proofErr w:type="gramEnd"/>
      <w:r>
        <w:t xml:space="preserve"> filename</w:t>
      </w:r>
    </w:p>
    <w:p w:rsidR="00E5414D" w:rsidRDefault="00E5414D" w:rsidP="00E5414D">
      <w:proofErr w:type="gramStart"/>
      <w:r>
        <w:t>locate</w:t>
      </w:r>
      <w:proofErr w:type="gramEnd"/>
      <w:r>
        <w:t xml:space="preserve"> </w:t>
      </w:r>
      <w:proofErr w:type="spellStart"/>
      <w:r>
        <w:t>foldername</w:t>
      </w:r>
      <w:proofErr w:type="spellEnd"/>
    </w:p>
    <w:p w:rsidR="00E5414D" w:rsidRDefault="00E5414D" w:rsidP="00E5414D"/>
    <w:p w:rsidR="00E5414D" w:rsidRDefault="00E5414D" w:rsidP="00E5414D">
      <w:proofErr w:type="gramStart"/>
      <w:r>
        <w:t>zip</w:t>
      </w:r>
      <w:proofErr w:type="gramEnd"/>
    </w:p>
    <w:p w:rsidR="00E5414D" w:rsidRDefault="00E5414D" w:rsidP="00E5414D">
      <w:r>
        <w:t>====</w:t>
      </w:r>
    </w:p>
    <w:p w:rsidR="00E5414D" w:rsidRDefault="00E5414D" w:rsidP="00E5414D">
      <w:proofErr w:type="gramStart"/>
      <w:r>
        <w:t>to</w:t>
      </w:r>
      <w:proofErr w:type="gramEnd"/>
      <w:r>
        <w:t xml:space="preserve"> add the some files to single file</w:t>
      </w:r>
    </w:p>
    <w:p w:rsidR="00E5414D" w:rsidRDefault="00E5414D" w:rsidP="00E5414D">
      <w:proofErr w:type="gramStart"/>
      <w:r>
        <w:t>zip</w:t>
      </w:r>
      <w:proofErr w:type="gramEnd"/>
      <w:r>
        <w:t xml:space="preserve"> 4files.zip fn1 fn2 fn3 fn4</w:t>
      </w:r>
    </w:p>
    <w:p w:rsidR="00E5414D" w:rsidRDefault="00E5414D" w:rsidP="00E5414D"/>
    <w:p w:rsidR="00E5414D" w:rsidRDefault="00E5414D" w:rsidP="00E5414D">
      <w:proofErr w:type="gramStart"/>
      <w:r>
        <w:t>unzip</w:t>
      </w:r>
      <w:proofErr w:type="gramEnd"/>
    </w:p>
    <w:p w:rsidR="00E5414D" w:rsidRDefault="00E5414D" w:rsidP="00E5414D">
      <w:r>
        <w:lastRenderedPageBreak/>
        <w:t>====</w:t>
      </w:r>
    </w:p>
    <w:p w:rsidR="00E5414D" w:rsidRDefault="00E5414D" w:rsidP="00E5414D">
      <w:proofErr w:type="gramStart"/>
      <w:r>
        <w:t>to</w:t>
      </w:r>
      <w:proofErr w:type="gramEnd"/>
      <w:r>
        <w:t xml:space="preserve"> extract the files</w:t>
      </w:r>
    </w:p>
    <w:p w:rsidR="00E5414D" w:rsidRDefault="00E5414D" w:rsidP="00E5414D">
      <w:proofErr w:type="gramStart"/>
      <w:r>
        <w:t>unzip</w:t>
      </w:r>
      <w:proofErr w:type="gramEnd"/>
      <w:r>
        <w:t xml:space="preserve"> 4files.zip</w:t>
      </w:r>
    </w:p>
    <w:p w:rsidR="00E5414D" w:rsidRDefault="00E5414D" w:rsidP="00E5414D"/>
    <w:p w:rsidR="00E5414D" w:rsidRDefault="00E5414D" w:rsidP="00E5414D">
      <w:proofErr w:type="gramStart"/>
      <w:r>
        <w:t>tar</w:t>
      </w:r>
      <w:proofErr w:type="gramEnd"/>
    </w:p>
    <w:p w:rsidR="00E5414D" w:rsidRDefault="00E5414D" w:rsidP="00E5414D">
      <w:r>
        <w:t>===</w:t>
      </w:r>
    </w:p>
    <w:p w:rsidR="00E5414D" w:rsidRDefault="00E5414D" w:rsidP="00E5414D">
      <w:proofErr w:type="gramStart"/>
      <w:r>
        <w:t>to</w:t>
      </w:r>
      <w:proofErr w:type="gramEnd"/>
      <w:r>
        <w:t xml:space="preserve"> add the files and extract the files</w:t>
      </w:r>
    </w:p>
    <w:p w:rsidR="00E5414D" w:rsidRDefault="00E5414D" w:rsidP="00E5414D"/>
    <w:p w:rsidR="00E5414D" w:rsidRDefault="00E5414D" w:rsidP="00E5414D">
      <w:proofErr w:type="gramStart"/>
      <w:r>
        <w:t>add</w:t>
      </w:r>
      <w:proofErr w:type="gramEnd"/>
      <w:r>
        <w:t xml:space="preserve">-----tar </w:t>
      </w:r>
      <w:proofErr w:type="spellStart"/>
      <w:r>
        <w:t>cvzf</w:t>
      </w:r>
      <w:proofErr w:type="spellEnd"/>
      <w:r>
        <w:t xml:space="preserve"> 4files.tar fn1 fn2 fn3 fn4</w:t>
      </w:r>
    </w:p>
    <w:p w:rsidR="00E5414D" w:rsidRDefault="00E5414D" w:rsidP="00E5414D">
      <w:r>
        <w:t>c---create</w:t>
      </w:r>
    </w:p>
    <w:p w:rsidR="00E5414D" w:rsidRDefault="00E5414D" w:rsidP="00E5414D">
      <w:r>
        <w:t>v----verbose</w:t>
      </w:r>
    </w:p>
    <w:p w:rsidR="00E5414D" w:rsidRDefault="00E5414D" w:rsidP="00E5414D">
      <w:r>
        <w:t>z-----zip</w:t>
      </w:r>
    </w:p>
    <w:p w:rsidR="00E5414D" w:rsidRDefault="00E5414D" w:rsidP="00E5414D">
      <w:r>
        <w:t>f-----files</w:t>
      </w:r>
    </w:p>
    <w:p w:rsidR="00E5414D" w:rsidRDefault="00E5414D" w:rsidP="00E5414D"/>
    <w:p w:rsidR="00E5414D" w:rsidRDefault="00E5414D" w:rsidP="00E5414D">
      <w:proofErr w:type="gramStart"/>
      <w:r>
        <w:t>extract</w:t>
      </w:r>
      <w:proofErr w:type="gramEnd"/>
      <w:r>
        <w:t xml:space="preserve">-----tar </w:t>
      </w:r>
      <w:proofErr w:type="spellStart"/>
      <w:r>
        <w:t>xvzf</w:t>
      </w:r>
      <w:proofErr w:type="spellEnd"/>
      <w:r>
        <w:t xml:space="preserve"> 4files.tar</w:t>
      </w:r>
    </w:p>
    <w:p w:rsidR="00E5414D" w:rsidRDefault="00E5414D" w:rsidP="00E5414D">
      <w:r>
        <w:t>x---extract</w:t>
      </w:r>
    </w:p>
    <w:p w:rsidR="00E5414D" w:rsidRDefault="00E5414D" w:rsidP="00E5414D">
      <w:r>
        <w:t>v---verbose</w:t>
      </w:r>
    </w:p>
    <w:p w:rsidR="00E5414D" w:rsidRDefault="00E5414D" w:rsidP="00E5414D">
      <w:r>
        <w:t>z-----zip</w:t>
      </w:r>
    </w:p>
    <w:p w:rsidR="00E5414D" w:rsidRDefault="00E5414D" w:rsidP="00E5414D">
      <w:r>
        <w:t>f-----files</w:t>
      </w:r>
    </w:p>
    <w:p w:rsidR="00E5414D" w:rsidRDefault="00E5414D" w:rsidP="00E5414D"/>
    <w:p w:rsidR="00E5414D" w:rsidRDefault="00E5414D" w:rsidP="00E5414D">
      <w:proofErr w:type="gramStart"/>
      <w:r>
        <w:t>how</w:t>
      </w:r>
      <w:proofErr w:type="gramEnd"/>
      <w:r>
        <w:t xml:space="preserve"> to know user password parameters</w:t>
      </w:r>
    </w:p>
    <w:p w:rsidR="00E5414D" w:rsidRDefault="00E5414D" w:rsidP="00E5414D">
      <w:r>
        <w:t>==================================</w:t>
      </w:r>
    </w:p>
    <w:p w:rsidR="00E5414D" w:rsidRDefault="00E5414D" w:rsidP="00E5414D">
      <w:proofErr w:type="spellStart"/>
      <w:proofErr w:type="gramStart"/>
      <w:r>
        <w:t>chage</w:t>
      </w:r>
      <w:proofErr w:type="spellEnd"/>
      <w:proofErr w:type="gramEnd"/>
      <w:r>
        <w:t xml:space="preserve"> -l username</w:t>
      </w:r>
    </w:p>
    <w:p w:rsidR="00E5414D" w:rsidRDefault="00E5414D" w:rsidP="00E5414D"/>
    <w:p w:rsidR="00E5414D" w:rsidRDefault="00E5414D" w:rsidP="00E5414D">
      <w:proofErr w:type="gramStart"/>
      <w:r>
        <w:t>how</w:t>
      </w:r>
      <w:proofErr w:type="gramEnd"/>
      <w:r>
        <w:t xml:space="preserve"> to change the user password parameters</w:t>
      </w:r>
    </w:p>
    <w:p w:rsidR="00E5414D" w:rsidRDefault="00E5414D" w:rsidP="00E5414D">
      <w:r>
        <w:t>=================================</w:t>
      </w:r>
    </w:p>
    <w:p w:rsidR="00E5414D" w:rsidRDefault="00E5414D" w:rsidP="00E5414D">
      <w:proofErr w:type="spellStart"/>
      <w:proofErr w:type="gramStart"/>
      <w:r>
        <w:t>chage</w:t>
      </w:r>
      <w:proofErr w:type="spellEnd"/>
      <w:proofErr w:type="gramEnd"/>
      <w:r>
        <w:t xml:space="preserve"> username</w:t>
      </w:r>
    </w:p>
    <w:p w:rsidR="00E5414D" w:rsidRDefault="00E5414D" w:rsidP="00E5414D">
      <w:proofErr w:type="gramStart"/>
      <w:r>
        <w:t>ex</w:t>
      </w:r>
      <w:proofErr w:type="gramEnd"/>
      <w:r>
        <w:t xml:space="preserve">: </w:t>
      </w:r>
      <w:proofErr w:type="spellStart"/>
      <w:r>
        <w:t>chage</w:t>
      </w:r>
      <w:proofErr w:type="spellEnd"/>
      <w:r>
        <w:t xml:space="preserve"> </w:t>
      </w:r>
      <w:proofErr w:type="spellStart"/>
      <w:r>
        <w:t>swetha</w:t>
      </w:r>
      <w:proofErr w:type="spellEnd"/>
    </w:p>
    <w:p w:rsidR="00E5414D" w:rsidRDefault="00E5414D" w:rsidP="00E5414D">
      <w:r>
        <w:t>=====================</w:t>
      </w:r>
    </w:p>
    <w:p w:rsidR="00E5414D" w:rsidRDefault="00E5414D" w:rsidP="00E5414D">
      <w:proofErr w:type="gramStart"/>
      <w:r>
        <w:t>before</w:t>
      </w:r>
      <w:proofErr w:type="gramEnd"/>
      <w:r>
        <w:t xml:space="preserve"> change parameters</w:t>
      </w:r>
    </w:p>
    <w:p w:rsidR="00E5414D" w:rsidRDefault="00E5414D" w:rsidP="00E5414D">
      <w:r>
        <w:t>========================</w:t>
      </w:r>
    </w:p>
    <w:p w:rsidR="00E5414D" w:rsidRDefault="00E5414D" w:rsidP="00E5414D">
      <w:r>
        <w:t>Last password change                                    : Feb 23, 2025</w:t>
      </w:r>
    </w:p>
    <w:p w:rsidR="00E5414D" w:rsidRDefault="00E5414D" w:rsidP="00E5414D">
      <w:r>
        <w:t>Password expires                                        : never</w:t>
      </w:r>
    </w:p>
    <w:p w:rsidR="00E5414D" w:rsidRDefault="00E5414D" w:rsidP="00E5414D">
      <w:r>
        <w:t>Password inactive                                       : never</w:t>
      </w:r>
    </w:p>
    <w:p w:rsidR="00E5414D" w:rsidRDefault="00E5414D" w:rsidP="00E5414D">
      <w:r>
        <w:t>Account expires                                         : never</w:t>
      </w:r>
    </w:p>
    <w:p w:rsidR="00E5414D" w:rsidRDefault="00E5414D" w:rsidP="00E5414D">
      <w:r>
        <w:t>Minimum number of days between password change          : 0</w:t>
      </w:r>
    </w:p>
    <w:p w:rsidR="00E5414D" w:rsidRDefault="00E5414D" w:rsidP="00E5414D">
      <w:r>
        <w:t>Maximum number of days between password change          : 99999</w:t>
      </w:r>
    </w:p>
    <w:p w:rsidR="00E5414D" w:rsidRDefault="00E5414D" w:rsidP="00E5414D">
      <w:r>
        <w:t>Number of days of warning before password expires       : 7</w:t>
      </w:r>
    </w:p>
    <w:p w:rsidR="00E5414D" w:rsidRDefault="00E5414D" w:rsidP="00E5414D">
      <w:r>
        <w:t>========================</w:t>
      </w:r>
    </w:p>
    <w:p w:rsidR="00E5414D" w:rsidRDefault="00E5414D" w:rsidP="00E5414D">
      <w:proofErr w:type="gramStart"/>
      <w:r>
        <w:t>after</w:t>
      </w:r>
      <w:proofErr w:type="gramEnd"/>
      <w:r>
        <w:t xml:space="preserve"> changing the parameters</w:t>
      </w:r>
    </w:p>
    <w:p w:rsidR="00E5414D" w:rsidRDefault="00E5414D" w:rsidP="00E5414D">
      <w:r>
        <w:t>=======================</w:t>
      </w:r>
    </w:p>
    <w:p w:rsidR="00E5414D" w:rsidRDefault="00E5414D" w:rsidP="00E5414D">
      <w:r>
        <w:t>Last password change                                    : May 25, 2025</w:t>
      </w:r>
    </w:p>
    <w:p w:rsidR="00E5414D" w:rsidRDefault="00E5414D" w:rsidP="00E5414D">
      <w:r>
        <w:t>Password expires                                        : Sep 02, 2025</w:t>
      </w:r>
    </w:p>
    <w:p w:rsidR="00E5414D" w:rsidRDefault="00E5414D" w:rsidP="00E5414D">
      <w:r>
        <w:t>Password inactive                                       : Sep 02, 2025</w:t>
      </w:r>
    </w:p>
    <w:p w:rsidR="00E5414D" w:rsidRDefault="00E5414D" w:rsidP="00E5414D">
      <w:r>
        <w:t>Account expires                                         : Jan 01, 1970</w:t>
      </w:r>
    </w:p>
    <w:p w:rsidR="00E5414D" w:rsidRDefault="00E5414D" w:rsidP="00E5414D">
      <w:r>
        <w:t>Minimum number of days between password change          : 30</w:t>
      </w:r>
    </w:p>
    <w:p w:rsidR="00E5414D" w:rsidRDefault="00E5414D" w:rsidP="00E5414D">
      <w:r>
        <w:t>Maximum number of days between password change          : 100</w:t>
      </w:r>
    </w:p>
    <w:p w:rsidR="00E5414D" w:rsidRDefault="00E5414D" w:rsidP="00E5414D">
      <w:r>
        <w:t>Number of days of warning before password expires       : 3</w:t>
      </w:r>
    </w:p>
    <w:p w:rsidR="00E5414D" w:rsidRDefault="00E5414D" w:rsidP="00E5414D"/>
    <w:p w:rsidR="00E5414D" w:rsidRDefault="00E5414D" w:rsidP="00E5414D"/>
    <w:p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4D"/>
    <w:rsid w:val="0035536D"/>
    <w:rsid w:val="00645252"/>
    <w:rsid w:val="006D3D74"/>
    <w:rsid w:val="0083569A"/>
    <w:rsid w:val="00A9204E"/>
    <w:rsid w:val="00E5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2A8A"/>
  <w15:chartTrackingRefBased/>
  <w15:docId w15:val="{140296E0-2F01-40FF-8A6A-A9A22C79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2025-03-02T09:24:00Z</dcterms:created>
  <dcterms:modified xsi:type="dcterms:W3CDTF">2025-03-02T09:26:00Z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